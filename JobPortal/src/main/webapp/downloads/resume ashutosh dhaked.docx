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E2" w:rsidRDefault="007009E2" w:rsidP="007009E2">
      <w:pPr>
        <w:rPr>
          <w:rFonts w:ascii="Arial" w:hAnsi="Arial" w:cs="Arial"/>
          <w:color w:val="AA9A68"/>
          <w:sz w:val="64"/>
          <w:szCs w:val="64"/>
        </w:rPr>
      </w:pPr>
      <w:r>
        <w:rPr>
          <w:rFonts w:ascii="Arial" w:hAnsi="Arial" w:cs="Arial"/>
          <w:b/>
          <w:bCs/>
          <w:color w:val="242D3E"/>
          <w:sz w:val="28"/>
          <w:szCs w:val="28"/>
        </w:rPr>
        <w:t xml:space="preserve">  </w:t>
      </w:r>
      <w:r>
        <w:rPr>
          <w:rFonts w:ascii="Arial" w:hAnsi="Arial" w:cs="Arial"/>
          <w:color w:val="AA9A68"/>
          <w:sz w:val="64"/>
          <w:szCs w:val="64"/>
        </w:rPr>
        <w:t xml:space="preserve">           Ashutosh </w:t>
      </w:r>
      <w:proofErr w:type="spellStart"/>
      <w:r>
        <w:rPr>
          <w:rFonts w:ascii="Arial" w:hAnsi="Arial" w:cs="Arial"/>
          <w:color w:val="AA9A68"/>
          <w:sz w:val="64"/>
          <w:szCs w:val="64"/>
        </w:rPr>
        <w:t>Dhaked</w:t>
      </w:r>
      <w:proofErr w:type="spellEnd"/>
    </w:p>
    <w:p w:rsidR="007009E2" w:rsidRPr="00287FFB" w:rsidRDefault="007009E2" w:rsidP="007009E2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287FFB">
        <w:rPr>
          <w:rFonts w:ascii="Arial" w:hAnsi="Arial" w:cs="Arial"/>
          <w:color w:val="AA9A68"/>
          <w:sz w:val="36"/>
          <w:szCs w:val="36"/>
        </w:rPr>
        <w:t xml:space="preserve">Software developer </w:t>
      </w:r>
    </w:p>
    <w:p w:rsidR="007009E2" w:rsidRPr="00650808" w:rsidRDefault="00650808" w:rsidP="00650808">
      <w:pPr>
        <w:rPr>
          <w:b/>
          <w:bCs/>
          <w:color w:val="242D3E"/>
        </w:rPr>
      </w:pPr>
      <w:r>
        <w:rPr>
          <w:b/>
          <w:bCs/>
          <w:noProof/>
          <w:color w:val="242D3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242454</wp:posOffset>
                </wp:positionH>
                <wp:positionV relativeFrom="paragraph">
                  <wp:posOffset>442710</wp:posOffset>
                </wp:positionV>
                <wp:extent cx="73013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69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.1pt,34.85pt" to="59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7009E2" w:rsidRPr="00287FFB">
        <w:rPr>
          <w:b/>
          <w:bCs/>
          <w:color w:val="242D3E"/>
          <w:sz w:val="28"/>
          <w:szCs w:val="28"/>
        </w:rPr>
        <w:t xml:space="preserve"> </w:t>
      </w:r>
      <w:proofErr w:type="gramStart"/>
      <w:r w:rsidR="007009E2" w:rsidRPr="008C6E3A">
        <w:rPr>
          <w:b/>
          <w:bCs/>
          <w:color w:val="242D3E"/>
        </w:rPr>
        <w:t>Phone :</w:t>
      </w:r>
      <w:proofErr w:type="gramEnd"/>
      <w:r w:rsidR="007009E2" w:rsidRPr="008C6E3A">
        <w:rPr>
          <w:b/>
          <w:bCs/>
          <w:color w:val="242D3E"/>
        </w:rPr>
        <w:t xml:space="preserve"> </w:t>
      </w:r>
      <w:r w:rsidR="007009E2" w:rsidRPr="008C6E3A">
        <w:t>+91 7340020440</w:t>
      </w:r>
      <w:r w:rsidR="007009E2" w:rsidRPr="008C6E3A">
        <w:rPr>
          <w:lang w:val="en-US"/>
        </w:rPr>
        <w:t xml:space="preserve">      </w:t>
      </w:r>
      <w:r w:rsidR="007009E2" w:rsidRPr="008C6E3A">
        <w:rPr>
          <w:b/>
          <w:bCs/>
          <w:color w:val="242D3E"/>
        </w:rPr>
        <w:t xml:space="preserve">Email : </w:t>
      </w:r>
      <w:r w:rsidR="007009E2" w:rsidRPr="008C6E3A">
        <w:t>ashutoshdhakad375@gmail.com</w:t>
      </w:r>
      <w:r w:rsidR="007009E2" w:rsidRPr="008C6E3A">
        <w:rPr>
          <w:lang w:val="en-US"/>
        </w:rPr>
        <w:t xml:space="preserve">    </w:t>
      </w:r>
      <w:r w:rsidR="007009E2" w:rsidRPr="008C6E3A">
        <w:rPr>
          <w:b/>
          <w:bCs/>
          <w:color w:val="242D3E"/>
        </w:rPr>
        <w:t xml:space="preserve">Address: </w:t>
      </w:r>
      <w:r w:rsidR="007009E2" w:rsidRPr="008C6E3A">
        <w:t>Agra</w:t>
      </w:r>
      <w:r w:rsidR="00287FFB" w:rsidRPr="008C6E3A">
        <w:t xml:space="preserve"> road ,Jaipur, </w:t>
      </w:r>
      <w:proofErr w:type="spellStart"/>
      <w:r w:rsidR="00287FFB" w:rsidRPr="008C6E3A">
        <w:t>rajasthan,india</w:t>
      </w:r>
      <w:proofErr w:type="spellEnd"/>
      <w:r w:rsidR="007009E2" w:rsidRPr="008C6E3A">
        <w:t xml:space="preserve">                                                                                                              </w:t>
      </w:r>
      <w:r w:rsidR="00287FFB" w:rsidRPr="008C6E3A">
        <w:t xml:space="preserve">       </w:t>
      </w:r>
      <w:r w:rsidR="007009E2" w:rsidRPr="008C6E3A">
        <w:t xml:space="preserve">              </w:t>
      </w:r>
    </w:p>
    <w:p w:rsidR="008C6E3A" w:rsidRDefault="007009E2" w:rsidP="007009E2">
      <w:pPr>
        <w:tabs>
          <w:tab w:val="left" w:pos="1590"/>
        </w:tabs>
        <w:rPr>
          <w:b/>
          <w:i/>
          <w:sz w:val="28"/>
          <w:szCs w:val="28"/>
          <w:u w:val="single"/>
          <w:lang w:val="en-US"/>
        </w:rPr>
      </w:pPr>
      <w:proofErr w:type="gramStart"/>
      <w:r w:rsidRPr="008C6E3A">
        <w:rPr>
          <w:b/>
          <w:i/>
          <w:sz w:val="28"/>
          <w:szCs w:val="28"/>
          <w:u w:val="single"/>
          <w:lang w:val="en-US"/>
        </w:rPr>
        <w:t>Objective :</w:t>
      </w:r>
      <w:bookmarkStart w:id="0" w:name="_GoBack"/>
      <w:bookmarkEnd w:id="0"/>
      <w:proofErr w:type="gramEnd"/>
    </w:p>
    <w:p w:rsidR="008C6E3A" w:rsidRPr="008C6E3A" w:rsidRDefault="008C6E3A" w:rsidP="008C6E3A">
      <w:pPr>
        <w:rPr>
          <w:b/>
          <w:i/>
          <w:sz w:val="28"/>
          <w:szCs w:val="28"/>
          <w:u w:val="single"/>
          <w:lang w:val="en-US"/>
        </w:rPr>
      </w:pPr>
      <w:r w:rsidRPr="008C6E3A">
        <w:rPr>
          <w:shd w:val="clear" w:color="auto" w:fill="F7F7F8"/>
        </w:rPr>
        <w:t xml:space="preserve">As a software developer and to secure a challenging position in a reputable organization to expend my </w:t>
      </w:r>
      <w:proofErr w:type="gramStart"/>
      <w:r w:rsidRPr="008C6E3A">
        <w:rPr>
          <w:shd w:val="clear" w:color="auto" w:fill="F7F7F8"/>
        </w:rPr>
        <w:t>learning ,</w:t>
      </w:r>
      <w:proofErr w:type="gramEnd"/>
      <w:r w:rsidRPr="008C6E3A">
        <w:rPr>
          <w:shd w:val="clear" w:color="auto" w:fill="F7F7F8"/>
        </w:rPr>
        <w:t xml:space="preserve"> knowledge and  skills . secure a responsible career opportunity to fully utilize my training and </w:t>
      </w:r>
      <w:proofErr w:type="gramStart"/>
      <w:r w:rsidRPr="008C6E3A">
        <w:rPr>
          <w:shd w:val="clear" w:color="auto" w:fill="F7F7F8"/>
        </w:rPr>
        <w:t>skills .while</w:t>
      </w:r>
      <w:proofErr w:type="gramEnd"/>
      <w:r w:rsidRPr="008C6E3A">
        <w:rPr>
          <w:shd w:val="clear" w:color="auto" w:fill="F7F7F8"/>
        </w:rPr>
        <w:t xml:space="preserve"> making a significant contribution to the success of the company and I want to explore knowledge about industrial work and explore more knowledge as a developer</w:t>
      </w:r>
      <w:r w:rsidR="007009E2" w:rsidRPr="008C6E3A">
        <w:rPr>
          <w:lang w:val="en-US"/>
        </w:rPr>
        <w:tab/>
      </w:r>
    </w:p>
    <w:p w:rsidR="008C6E3A" w:rsidRDefault="007009E2" w:rsidP="008C6E3A">
      <w:pPr>
        <w:tabs>
          <w:tab w:val="left" w:pos="1590"/>
        </w:tabs>
        <w:rPr>
          <w:sz w:val="24"/>
          <w:szCs w:val="24"/>
          <w:lang w:val="en-US"/>
        </w:rPr>
      </w:pPr>
      <w:proofErr w:type="gramStart"/>
      <w:r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Education :</w:t>
      </w:r>
      <w:proofErr w:type="gramEnd"/>
    </w:p>
    <w:p w:rsidR="008C6E3A" w:rsidRPr="00B0673E" w:rsidRDefault="008C6E3A" w:rsidP="007E6936">
      <w:pPr>
        <w:pStyle w:val="ListParagraph"/>
        <w:numPr>
          <w:ilvl w:val="0"/>
          <w:numId w:val="26"/>
        </w:numPr>
        <w:tabs>
          <w:tab w:val="left" w:pos="1590"/>
        </w:tabs>
        <w:spacing w:line="240" w:lineRule="auto"/>
        <w:jc w:val="both"/>
        <w:rPr>
          <w:lang w:val="en-US"/>
        </w:rPr>
      </w:pPr>
      <w:r w:rsidRPr="00B0673E">
        <w:rPr>
          <w:lang w:val="en-US"/>
        </w:rPr>
        <w:t xml:space="preserve">Bachelor of </w:t>
      </w:r>
      <w:proofErr w:type="spellStart"/>
      <w:r w:rsidR="007E6936" w:rsidRPr="00B0673E">
        <w:rPr>
          <w:lang w:val="en-US"/>
        </w:rPr>
        <w:t>T</w:t>
      </w:r>
      <w:r w:rsidRPr="00B0673E">
        <w:rPr>
          <w:lang w:val="en-US"/>
        </w:rPr>
        <w:t>echonology</w:t>
      </w:r>
      <w:proofErr w:type="spellEnd"/>
    </w:p>
    <w:p w:rsidR="008C6E3A" w:rsidRPr="008C6E3A" w:rsidRDefault="00F30B6A" w:rsidP="007E6936">
      <w:pPr>
        <w:spacing w:line="240" w:lineRule="auto"/>
        <w:jc w:val="both"/>
      </w:pPr>
      <w:r>
        <w:rPr>
          <w:iCs/>
          <w:color w:val="000000"/>
        </w:rPr>
        <w:t xml:space="preserve">               </w:t>
      </w:r>
      <w:r w:rsidR="007009E2" w:rsidRPr="008C6E3A">
        <w:rPr>
          <w:iCs/>
          <w:color w:val="000000"/>
        </w:rPr>
        <w:t>Anand international College of engineering / Oct,2020 – Present</w:t>
      </w:r>
    </w:p>
    <w:p w:rsidR="007009E2" w:rsidRPr="007E6936" w:rsidRDefault="007009E2" w:rsidP="007E6936">
      <w:pPr>
        <w:pStyle w:val="ListParagraph"/>
        <w:numPr>
          <w:ilvl w:val="0"/>
          <w:numId w:val="27"/>
        </w:numPr>
        <w:spacing w:line="240" w:lineRule="auto"/>
        <w:jc w:val="both"/>
        <w:rPr>
          <w:i/>
          <w:iCs/>
          <w:color w:val="000000"/>
        </w:rPr>
      </w:pPr>
      <w:r w:rsidRPr="008C6E3A">
        <w:t xml:space="preserve">12 </w:t>
      </w:r>
      <w:proofErr w:type="spellStart"/>
      <w:r w:rsidRPr="008C6E3A">
        <w:t>th</w:t>
      </w:r>
      <w:proofErr w:type="spellEnd"/>
      <w:r w:rsidRPr="008C6E3A">
        <w:t xml:space="preserve"> from </w:t>
      </w:r>
      <w:proofErr w:type="spellStart"/>
      <w:r w:rsidR="007E6936">
        <w:t>R</w:t>
      </w:r>
      <w:r w:rsidRPr="008C6E3A">
        <w:t>ajsthan</w:t>
      </w:r>
      <w:proofErr w:type="spellEnd"/>
      <w:r w:rsidRPr="008C6E3A">
        <w:t xml:space="preserve"> board of secondary education</w:t>
      </w:r>
    </w:p>
    <w:p w:rsidR="007009E2" w:rsidRPr="008C6E3A" w:rsidRDefault="00F30B6A" w:rsidP="007E6936">
      <w:pPr>
        <w:spacing w:line="240" w:lineRule="auto"/>
        <w:jc w:val="both"/>
        <w:rPr>
          <w:iCs/>
          <w:color w:val="000000"/>
        </w:rPr>
      </w:pPr>
      <w:r>
        <w:rPr>
          <w:iCs/>
          <w:color w:val="000000"/>
        </w:rPr>
        <w:t xml:space="preserve">                </w:t>
      </w:r>
      <w:r w:rsidR="007009E2" w:rsidRPr="008C6E3A">
        <w:rPr>
          <w:iCs/>
          <w:color w:val="000000"/>
        </w:rPr>
        <w:t>Saint Rose senior secondary school / Jul,2018 - Mar,2019</w:t>
      </w:r>
    </w:p>
    <w:p w:rsidR="007009E2" w:rsidRPr="008C6E3A" w:rsidRDefault="007009E2" w:rsidP="007E6936">
      <w:pPr>
        <w:pStyle w:val="ListParagraph"/>
        <w:numPr>
          <w:ilvl w:val="0"/>
          <w:numId w:val="28"/>
        </w:numPr>
        <w:spacing w:line="240" w:lineRule="auto"/>
        <w:jc w:val="both"/>
      </w:pPr>
      <w:r w:rsidRPr="008C6E3A">
        <w:t xml:space="preserve">10 </w:t>
      </w:r>
      <w:proofErr w:type="spellStart"/>
      <w:r w:rsidRPr="008C6E3A">
        <w:t>th</w:t>
      </w:r>
      <w:proofErr w:type="spellEnd"/>
      <w:r w:rsidRPr="008C6E3A">
        <w:t xml:space="preserve"> from </w:t>
      </w:r>
      <w:proofErr w:type="spellStart"/>
      <w:r w:rsidR="007E6936">
        <w:t>R</w:t>
      </w:r>
      <w:r w:rsidRPr="008C6E3A">
        <w:t>ajsthan</w:t>
      </w:r>
      <w:proofErr w:type="spellEnd"/>
      <w:r w:rsidRPr="008C6E3A">
        <w:t xml:space="preserve"> board of secondary education</w:t>
      </w:r>
    </w:p>
    <w:p w:rsidR="007009E2" w:rsidRPr="008C6E3A" w:rsidRDefault="00F30B6A" w:rsidP="007E6936">
      <w:pPr>
        <w:spacing w:line="240" w:lineRule="auto"/>
        <w:jc w:val="both"/>
        <w:rPr>
          <w:iCs/>
          <w:color w:val="000000"/>
        </w:rPr>
      </w:pPr>
      <w:r>
        <w:rPr>
          <w:iCs/>
          <w:color w:val="000000"/>
        </w:rPr>
        <w:t xml:space="preserve">               </w:t>
      </w:r>
      <w:r w:rsidR="007009E2" w:rsidRPr="008C6E3A">
        <w:rPr>
          <w:iCs/>
          <w:color w:val="000000"/>
        </w:rPr>
        <w:t>Radha Bal Bharti senior secondary school / Jul,2016 - Mar,2017</w:t>
      </w:r>
    </w:p>
    <w:p w:rsidR="007009E2" w:rsidRPr="008C6E3A" w:rsidRDefault="007009E2" w:rsidP="007009E2">
      <w:pPr>
        <w:tabs>
          <w:tab w:val="left" w:pos="1590"/>
        </w:tabs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</w:pPr>
      <w:proofErr w:type="gramStart"/>
      <w:r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Projects :</w:t>
      </w:r>
      <w:proofErr w:type="gramEnd"/>
    </w:p>
    <w:p w:rsidR="007009E2" w:rsidRPr="00471A0F" w:rsidRDefault="007009E2" w:rsidP="007E6936">
      <w:pPr>
        <w:spacing w:after="0"/>
      </w:pPr>
      <w:r w:rsidRPr="008C6E3A">
        <w:t xml:space="preserve">Developed a </w:t>
      </w:r>
      <w:r w:rsidR="007D463B">
        <w:t xml:space="preserve">Job portal </w:t>
      </w:r>
      <w:r w:rsidRPr="008C6E3A">
        <w:t>site</w:t>
      </w:r>
    </w:p>
    <w:p w:rsidR="007009E2" w:rsidRDefault="007009E2" w:rsidP="007E6936">
      <w:pPr>
        <w:spacing w:after="0"/>
        <w:rPr>
          <w:color w:val="484848"/>
        </w:rPr>
      </w:pPr>
      <w:r w:rsidRPr="008C6E3A">
        <w:rPr>
          <w:color w:val="484848"/>
        </w:rPr>
        <w:t>Design a very creative and fantastic UI website.</w:t>
      </w:r>
    </w:p>
    <w:p w:rsidR="00471A0F" w:rsidRDefault="00471A0F" w:rsidP="007E6936">
      <w:pPr>
        <w:spacing w:after="0"/>
        <w:rPr>
          <w:color w:val="484848"/>
        </w:rPr>
      </w:pPr>
      <w:proofErr w:type="gramStart"/>
      <w:r>
        <w:rPr>
          <w:color w:val="484848"/>
        </w:rPr>
        <w:t>And  using</w:t>
      </w:r>
      <w:proofErr w:type="gramEnd"/>
      <w:r>
        <w:rPr>
          <w:color w:val="484848"/>
        </w:rPr>
        <w:t xml:space="preserve"> (SERVLET , JSP , JDBC-ODBC(framework)).</w:t>
      </w:r>
    </w:p>
    <w:p w:rsidR="007E6936" w:rsidRPr="008C6E3A" w:rsidRDefault="007E6936" w:rsidP="007E6936">
      <w:pPr>
        <w:spacing w:after="0"/>
        <w:rPr>
          <w:color w:val="484848"/>
        </w:rPr>
      </w:pPr>
    </w:p>
    <w:p w:rsidR="007009E2" w:rsidRPr="008C6E3A" w:rsidRDefault="007009E2" w:rsidP="007E6936">
      <w:pPr>
        <w:spacing w:after="0"/>
      </w:pPr>
      <w:r w:rsidRPr="008C6E3A">
        <w:t>Desktop chat Application</w:t>
      </w:r>
    </w:p>
    <w:p w:rsidR="007009E2" w:rsidRPr="008C6E3A" w:rsidRDefault="007009E2" w:rsidP="007E6936">
      <w:pPr>
        <w:spacing w:after="0"/>
        <w:rPr>
          <w:color w:val="484848"/>
        </w:rPr>
      </w:pPr>
      <w:r w:rsidRPr="008C6E3A">
        <w:rPr>
          <w:color w:val="484848"/>
        </w:rPr>
        <w:t>By using of java</w:t>
      </w:r>
      <w:r w:rsidR="00B73893">
        <w:rPr>
          <w:color w:val="484848"/>
        </w:rPr>
        <w:t xml:space="preserve"> </w:t>
      </w:r>
      <w:r w:rsidRPr="008C6E3A">
        <w:rPr>
          <w:color w:val="484848"/>
        </w:rPr>
        <w:t>(Socket programming, Input</w:t>
      </w:r>
      <w:r w:rsidR="00EC242B">
        <w:rPr>
          <w:color w:val="484848"/>
        </w:rPr>
        <w:t>-</w:t>
      </w:r>
      <w:r w:rsidRPr="008C6E3A">
        <w:rPr>
          <w:color w:val="484848"/>
        </w:rPr>
        <w:t xml:space="preserve">Output </w:t>
      </w:r>
      <w:proofErr w:type="gramStart"/>
      <w:r w:rsidRPr="008C6E3A">
        <w:rPr>
          <w:color w:val="484848"/>
        </w:rPr>
        <w:t>stream ,</w:t>
      </w:r>
      <w:proofErr w:type="gramEnd"/>
    </w:p>
    <w:p w:rsidR="007009E2" w:rsidRPr="008C6E3A" w:rsidRDefault="007009E2" w:rsidP="007E6936">
      <w:pPr>
        <w:spacing w:after="0"/>
        <w:rPr>
          <w:color w:val="484848"/>
        </w:rPr>
      </w:pPr>
      <w:r w:rsidRPr="008C6E3A">
        <w:rPr>
          <w:color w:val="484848"/>
        </w:rPr>
        <w:t xml:space="preserve">Thread </w:t>
      </w:r>
      <w:r w:rsidR="00722BC6">
        <w:rPr>
          <w:color w:val="484848"/>
        </w:rPr>
        <w:t>c</w:t>
      </w:r>
      <w:r w:rsidRPr="008C6E3A">
        <w:rPr>
          <w:color w:val="484848"/>
        </w:rPr>
        <w:t>on</w:t>
      </w:r>
      <w:r w:rsidR="00EC51A1">
        <w:rPr>
          <w:color w:val="484848"/>
        </w:rPr>
        <w:t>c</w:t>
      </w:r>
      <w:r w:rsidRPr="008C6E3A">
        <w:rPr>
          <w:color w:val="484848"/>
        </w:rPr>
        <w:t xml:space="preserve">epts, exception </w:t>
      </w:r>
      <w:proofErr w:type="gramStart"/>
      <w:r w:rsidRPr="008C6E3A">
        <w:rPr>
          <w:color w:val="484848"/>
        </w:rPr>
        <w:t>handling )</w:t>
      </w:r>
      <w:proofErr w:type="gramEnd"/>
      <w:r w:rsidR="00471A0F">
        <w:rPr>
          <w:color w:val="484848"/>
        </w:rPr>
        <w:t>.</w:t>
      </w:r>
    </w:p>
    <w:p w:rsidR="007009E2" w:rsidRPr="008C6E3A" w:rsidRDefault="007009E2" w:rsidP="007009E2">
      <w:pPr>
        <w:tabs>
          <w:tab w:val="left" w:pos="1590"/>
        </w:tabs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</w:pPr>
      <w:proofErr w:type="gramStart"/>
      <w:r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Skills :</w:t>
      </w:r>
      <w:proofErr w:type="gramEnd"/>
    </w:p>
    <w:p w:rsidR="007009E2" w:rsidRPr="008C6E3A" w:rsidRDefault="007009E2" w:rsidP="00B0673E">
      <w:pPr>
        <w:pStyle w:val="NoSpacing"/>
        <w:numPr>
          <w:ilvl w:val="0"/>
          <w:numId w:val="29"/>
        </w:numPr>
      </w:pPr>
      <w:r w:rsidRPr="008C6E3A">
        <w:t>HTML, CSS</w:t>
      </w:r>
    </w:p>
    <w:p w:rsidR="007009E2" w:rsidRPr="008C6E3A" w:rsidRDefault="007009E2" w:rsidP="00B0673E">
      <w:pPr>
        <w:pStyle w:val="NoSpacing"/>
        <w:numPr>
          <w:ilvl w:val="0"/>
          <w:numId w:val="30"/>
        </w:numPr>
      </w:pPr>
      <w:r w:rsidRPr="008C6E3A">
        <w:t xml:space="preserve">C, C++, </w:t>
      </w:r>
      <w:r w:rsidR="00877330">
        <w:t>JAVA</w:t>
      </w:r>
      <w:r w:rsidRPr="008C6E3A">
        <w:t>(JSE</w:t>
      </w:r>
      <w:proofErr w:type="gramStart"/>
      <w:r w:rsidRPr="008C6E3A">
        <w:t xml:space="preserve">) </w:t>
      </w:r>
      <w:r w:rsidR="00445DD3" w:rsidRPr="008C6E3A">
        <w:t>,</w:t>
      </w:r>
      <w:proofErr w:type="gramEnd"/>
      <w:r w:rsidR="00445DD3" w:rsidRPr="008C6E3A">
        <w:t xml:space="preserve"> </w:t>
      </w:r>
      <w:r w:rsidR="00877330">
        <w:t>JAVA</w:t>
      </w:r>
      <w:r w:rsidR="00445DD3" w:rsidRPr="008C6E3A">
        <w:t>+DSA</w:t>
      </w:r>
    </w:p>
    <w:p w:rsidR="007009E2" w:rsidRPr="008C6E3A" w:rsidRDefault="007009E2" w:rsidP="00B0673E">
      <w:pPr>
        <w:pStyle w:val="NoSpacing"/>
        <w:numPr>
          <w:ilvl w:val="0"/>
          <w:numId w:val="31"/>
        </w:numPr>
      </w:pPr>
      <w:proofErr w:type="gramStart"/>
      <w:r w:rsidRPr="008C6E3A">
        <w:t>S</w:t>
      </w:r>
      <w:r w:rsidR="00877330">
        <w:t>ERVLET</w:t>
      </w:r>
      <w:r w:rsidRPr="008C6E3A">
        <w:t xml:space="preserve"> ,</w:t>
      </w:r>
      <w:r w:rsidR="00877330">
        <w:t>JSP</w:t>
      </w:r>
      <w:proofErr w:type="gramEnd"/>
      <w:r w:rsidRPr="008C6E3A">
        <w:t xml:space="preserve"> ,</w:t>
      </w:r>
      <w:r w:rsidR="00877330">
        <w:t>JDBC-ODBC</w:t>
      </w:r>
      <w:r w:rsidRPr="008C6E3A">
        <w:t xml:space="preserve"> (frameworks)</w:t>
      </w:r>
    </w:p>
    <w:p w:rsidR="007009E2" w:rsidRPr="008C6E3A" w:rsidRDefault="007009E2" w:rsidP="007009E2">
      <w:pPr>
        <w:tabs>
          <w:tab w:val="left" w:pos="1590"/>
        </w:tabs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</w:pPr>
      <w:proofErr w:type="gramStart"/>
      <w:r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Language :</w:t>
      </w:r>
      <w:proofErr w:type="gramEnd"/>
    </w:p>
    <w:p w:rsidR="007009E2" w:rsidRPr="00B0673E" w:rsidRDefault="007009E2" w:rsidP="007009E2">
      <w:pPr>
        <w:tabs>
          <w:tab w:val="left" w:pos="1590"/>
        </w:tabs>
      </w:pPr>
      <w:r w:rsidRPr="008C6E3A">
        <w:rPr>
          <w:rFonts w:ascii="Arial" w:hAnsi="Arial" w:cs="Arial"/>
          <w:b/>
          <w:bCs/>
          <w:color w:val="242D3E"/>
          <w:sz w:val="24"/>
          <w:szCs w:val="24"/>
        </w:rPr>
        <w:t xml:space="preserve">• </w:t>
      </w:r>
      <w:r w:rsidRPr="00B0673E">
        <w:t>Hindi, English</w:t>
      </w:r>
    </w:p>
    <w:p w:rsidR="007009E2" w:rsidRPr="008C6E3A" w:rsidRDefault="007009E2" w:rsidP="007009E2">
      <w:pPr>
        <w:tabs>
          <w:tab w:val="left" w:pos="1590"/>
        </w:tabs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</w:pPr>
      <w:proofErr w:type="gramStart"/>
      <w:r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Certification :</w:t>
      </w:r>
      <w:proofErr w:type="gramEnd"/>
    </w:p>
    <w:p w:rsidR="007009E2" w:rsidRPr="008C6E3A" w:rsidRDefault="007009E2" w:rsidP="00B0673E">
      <w:pPr>
        <w:pStyle w:val="ListParagraph"/>
        <w:numPr>
          <w:ilvl w:val="0"/>
          <w:numId w:val="32"/>
        </w:numPr>
        <w:spacing w:after="0"/>
      </w:pPr>
      <w:r w:rsidRPr="008C6E3A">
        <w:t>Linux shell programming</w:t>
      </w:r>
    </w:p>
    <w:p w:rsidR="007009E2" w:rsidRPr="008C6E3A" w:rsidRDefault="00B0673E" w:rsidP="00B0673E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 xml:space="preserve">              </w:t>
      </w:r>
      <w:r w:rsidR="007009E2" w:rsidRPr="008C6E3A">
        <w:rPr>
          <w:i/>
          <w:iCs/>
          <w:color w:val="000000"/>
        </w:rPr>
        <w:t>Spoken tutorial IIT Bombay / 2022</w:t>
      </w:r>
    </w:p>
    <w:p w:rsidR="007009E2" w:rsidRPr="008C6E3A" w:rsidRDefault="007009E2" w:rsidP="00B0673E">
      <w:pPr>
        <w:pStyle w:val="ListParagraph"/>
        <w:numPr>
          <w:ilvl w:val="0"/>
          <w:numId w:val="33"/>
        </w:numPr>
        <w:spacing w:after="0"/>
      </w:pPr>
      <w:r w:rsidRPr="008C6E3A">
        <w:t>C++ programming</w:t>
      </w:r>
    </w:p>
    <w:p w:rsidR="007009E2" w:rsidRPr="008C6E3A" w:rsidRDefault="00B0673E" w:rsidP="00B0673E">
      <w:pPr>
        <w:spacing w:after="0"/>
        <w:rPr>
          <w:i/>
          <w:u w:val="single"/>
          <w:lang w:val="en-US"/>
        </w:rPr>
      </w:pPr>
      <w:r>
        <w:rPr>
          <w:i/>
          <w:iCs/>
          <w:color w:val="000000"/>
        </w:rPr>
        <w:t xml:space="preserve">             </w:t>
      </w:r>
      <w:r w:rsidR="007009E2" w:rsidRPr="008C6E3A">
        <w:rPr>
          <w:i/>
          <w:iCs/>
          <w:color w:val="000000"/>
        </w:rPr>
        <w:t>Spoken tutorial IIT Bombay / 2021</w:t>
      </w:r>
    </w:p>
    <w:p w:rsidR="007009E2" w:rsidRPr="008C6E3A" w:rsidRDefault="007009E2" w:rsidP="00B0673E">
      <w:pPr>
        <w:pStyle w:val="ListParagraph"/>
        <w:numPr>
          <w:ilvl w:val="0"/>
          <w:numId w:val="34"/>
        </w:numPr>
        <w:spacing w:after="0"/>
      </w:pPr>
      <w:r w:rsidRPr="008C6E3A">
        <w:t>C programming</w:t>
      </w:r>
    </w:p>
    <w:p w:rsidR="007009E2" w:rsidRPr="008C6E3A" w:rsidRDefault="00B0673E" w:rsidP="00B0673E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</w:t>
      </w:r>
      <w:proofErr w:type="spellStart"/>
      <w:r w:rsidR="007009E2" w:rsidRPr="008C6E3A">
        <w:rPr>
          <w:i/>
          <w:iCs/>
          <w:color w:val="000000"/>
        </w:rPr>
        <w:t>coursera</w:t>
      </w:r>
      <w:proofErr w:type="spellEnd"/>
      <w:r w:rsidR="007009E2" w:rsidRPr="008C6E3A">
        <w:rPr>
          <w:i/>
          <w:iCs/>
          <w:color w:val="000000"/>
        </w:rPr>
        <w:t xml:space="preserve"> / 2022</w:t>
      </w:r>
    </w:p>
    <w:p w:rsidR="007009E2" w:rsidRPr="008C6E3A" w:rsidRDefault="00B0673E" w:rsidP="00700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 xml:space="preserve">Social </w:t>
      </w:r>
      <w:proofErr w:type="spellStart"/>
      <w:proofErr w:type="gramStart"/>
      <w:r w:rsidR="007009E2"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Por</w:t>
      </w:r>
      <w:r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>file</w:t>
      </w:r>
      <w:proofErr w:type="spellEnd"/>
      <w:r w:rsidR="007009E2" w:rsidRPr="008C6E3A">
        <w:rPr>
          <w:rFonts w:ascii="Arial" w:hAnsi="Arial" w:cs="Arial"/>
          <w:b/>
          <w:bCs/>
          <w:i/>
          <w:color w:val="242D3E"/>
          <w:sz w:val="28"/>
          <w:szCs w:val="28"/>
          <w:u w:val="single"/>
        </w:rPr>
        <w:t xml:space="preserve"> :</w:t>
      </w:r>
      <w:proofErr w:type="gramEnd"/>
    </w:p>
    <w:p w:rsidR="007009E2" w:rsidRPr="008C6E3A" w:rsidRDefault="007009E2" w:rsidP="00700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D3E"/>
          <w:sz w:val="24"/>
          <w:szCs w:val="24"/>
        </w:rPr>
      </w:pPr>
    </w:p>
    <w:p w:rsidR="007009E2" w:rsidRPr="008C6E3A" w:rsidRDefault="007009E2" w:rsidP="00B0673E">
      <w:pPr>
        <w:spacing w:after="0"/>
      </w:pPr>
      <w:proofErr w:type="spellStart"/>
      <w:proofErr w:type="gramStart"/>
      <w:r w:rsidRPr="008C6E3A">
        <w:t>Linkedin</w:t>
      </w:r>
      <w:proofErr w:type="spellEnd"/>
      <w:r w:rsidR="00B0673E">
        <w:t xml:space="preserve"> :</w:t>
      </w:r>
      <w:proofErr w:type="gramEnd"/>
    </w:p>
    <w:p w:rsidR="007009E2" w:rsidRPr="008C6E3A" w:rsidRDefault="007009E2" w:rsidP="00B0673E">
      <w:pPr>
        <w:spacing w:after="0"/>
        <w:rPr>
          <w:lang w:val="en-US"/>
        </w:rPr>
      </w:pPr>
      <w:r w:rsidRPr="008C6E3A">
        <w:rPr>
          <w:color w:val="0645AE"/>
        </w:rPr>
        <w:t>https://linkedin.com/in/Ashutoshdhakad</w:t>
      </w:r>
    </w:p>
    <w:p w:rsidR="007009E2" w:rsidRPr="008C6E3A" w:rsidRDefault="007009E2" w:rsidP="007009E2">
      <w:pPr>
        <w:autoSpaceDE w:val="0"/>
        <w:autoSpaceDN w:val="0"/>
        <w:adjustRightInd w:val="0"/>
        <w:rPr>
          <w:rFonts w:ascii="Arial" w:hAnsi="Arial" w:cs="Arial"/>
          <w:b/>
          <w:bCs/>
          <w:color w:val="242D3E"/>
          <w:sz w:val="24"/>
          <w:szCs w:val="24"/>
        </w:rPr>
      </w:pPr>
    </w:p>
    <w:sectPr w:rsidR="007009E2" w:rsidRPr="008C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9148CD"/>
    <w:multiLevelType w:val="hybridMultilevel"/>
    <w:tmpl w:val="3A18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7033C"/>
    <w:multiLevelType w:val="hybridMultilevel"/>
    <w:tmpl w:val="A09E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5231C"/>
    <w:multiLevelType w:val="hybridMultilevel"/>
    <w:tmpl w:val="5EB6E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751891"/>
    <w:multiLevelType w:val="hybridMultilevel"/>
    <w:tmpl w:val="3E8A9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207711"/>
    <w:multiLevelType w:val="hybridMultilevel"/>
    <w:tmpl w:val="298C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42371"/>
    <w:multiLevelType w:val="hybridMultilevel"/>
    <w:tmpl w:val="D6EE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56889"/>
    <w:multiLevelType w:val="hybridMultilevel"/>
    <w:tmpl w:val="340C3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247923"/>
    <w:multiLevelType w:val="hybridMultilevel"/>
    <w:tmpl w:val="0096E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F5162"/>
    <w:multiLevelType w:val="hybridMultilevel"/>
    <w:tmpl w:val="9918AC40"/>
    <w:lvl w:ilvl="0" w:tplc="EF2AD27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  <w:color w:val="242D3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E5811"/>
    <w:multiLevelType w:val="hybridMultilevel"/>
    <w:tmpl w:val="BAF25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D4F6A"/>
    <w:multiLevelType w:val="hybridMultilevel"/>
    <w:tmpl w:val="DBF49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2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7"/>
  </w:num>
  <w:num w:numId="21">
    <w:abstractNumId w:val="21"/>
  </w:num>
  <w:num w:numId="22">
    <w:abstractNumId w:val="11"/>
  </w:num>
  <w:num w:numId="23">
    <w:abstractNumId w:val="33"/>
  </w:num>
  <w:num w:numId="24">
    <w:abstractNumId w:val="29"/>
  </w:num>
  <w:num w:numId="25">
    <w:abstractNumId w:val="13"/>
  </w:num>
  <w:num w:numId="26">
    <w:abstractNumId w:val="18"/>
  </w:num>
  <w:num w:numId="27">
    <w:abstractNumId w:val="24"/>
  </w:num>
  <w:num w:numId="28">
    <w:abstractNumId w:val="31"/>
  </w:num>
  <w:num w:numId="29">
    <w:abstractNumId w:val="15"/>
  </w:num>
  <w:num w:numId="30">
    <w:abstractNumId w:val="28"/>
  </w:num>
  <w:num w:numId="31">
    <w:abstractNumId w:val="16"/>
  </w:num>
  <w:num w:numId="32">
    <w:abstractNumId w:val="25"/>
  </w:num>
  <w:num w:numId="33">
    <w:abstractNumId w:val="3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E2"/>
    <w:rsid w:val="00287FFB"/>
    <w:rsid w:val="00445DD3"/>
    <w:rsid w:val="00471A0F"/>
    <w:rsid w:val="004B6941"/>
    <w:rsid w:val="00645252"/>
    <w:rsid w:val="00645C44"/>
    <w:rsid w:val="00650808"/>
    <w:rsid w:val="006D3D74"/>
    <w:rsid w:val="007009E2"/>
    <w:rsid w:val="00722BC6"/>
    <w:rsid w:val="007D3C4D"/>
    <w:rsid w:val="007D463B"/>
    <w:rsid w:val="007E6936"/>
    <w:rsid w:val="0083569A"/>
    <w:rsid w:val="00877330"/>
    <w:rsid w:val="008C6E3A"/>
    <w:rsid w:val="00A9204E"/>
    <w:rsid w:val="00B0673E"/>
    <w:rsid w:val="00B73893"/>
    <w:rsid w:val="00D747A2"/>
    <w:rsid w:val="00EC242B"/>
    <w:rsid w:val="00EC51A1"/>
    <w:rsid w:val="00F3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E288"/>
  <w15:chartTrackingRefBased/>
  <w15:docId w15:val="{9DA51917-C8E3-46E9-961B-9AA4B314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9E2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7009E2"/>
    <w:pPr>
      <w:ind w:left="720"/>
      <w:contextualSpacing/>
    </w:pPr>
  </w:style>
  <w:style w:type="paragraph" w:styleId="NoSpacing">
    <w:name w:val="No Spacing"/>
    <w:uiPriority w:val="1"/>
    <w:qFormat/>
    <w:rsid w:val="00B0673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121</cp:revision>
  <dcterms:created xsi:type="dcterms:W3CDTF">2023-04-16T16:56:00Z</dcterms:created>
  <dcterms:modified xsi:type="dcterms:W3CDTF">2023-05-05T05:37:00Z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